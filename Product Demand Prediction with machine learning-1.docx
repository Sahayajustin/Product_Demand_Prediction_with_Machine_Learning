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Pr="00512495" w:rsidRDefault="0055788D" w:rsidP="0055788D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 w:rsidRPr="00512495">
        <w:rPr>
          <w:rFonts w:ascii="Arial Black" w:hAnsi="Arial Black"/>
          <w:b/>
          <w:sz w:val="56"/>
          <w:szCs w:val="56"/>
          <w:u w:val="single"/>
        </w:rPr>
        <w:t>Product Demand Prediction with machine learning</w:t>
      </w:r>
    </w:p>
    <w:p w:rsidR="00EB4EE8" w:rsidRPr="00AA328E" w:rsidRDefault="00977636" w:rsidP="00EB4EE8">
      <w:pPr>
        <w:rPr>
          <w:rFonts w:ascii="Mistral" w:hAnsi="Mistral"/>
          <w:b/>
          <w:bCs/>
          <w:color w:val="000000" w:themeColor="text1"/>
          <w:sz w:val="56"/>
          <w:szCs w:val="56"/>
        </w:rPr>
      </w:pPr>
      <w:r>
        <w:rPr>
          <w:rFonts w:ascii="Mistral" w:hAnsi="Mistral"/>
          <w:b/>
          <w:bCs/>
          <w:color w:val="000000" w:themeColor="text1"/>
          <w:sz w:val="56"/>
          <w:szCs w:val="56"/>
        </w:rPr>
        <w:t>Name</w:t>
      </w:r>
      <w:r w:rsidR="00EB4EE8">
        <w:rPr>
          <w:rFonts w:ascii="Mistral" w:hAnsi="Mistral"/>
          <w:sz w:val="56"/>
          <w:szCs w:val="56"/>
        </w:rPr>
        <w:t xml:space="preserve"> </w:t>
      </w:r>
      <w:r w:rsidR="00857BB2">
        <w:rPr>
          <w:rFonts w:ascii="Mistral" w:hAnsi="Mistral"/>
          <w:sz w:val="56"/>
          <w:szCs w:val="56"/>
        </w:rPr>
        <w:t>: SahayaJustin A</w:t>
      </w:r>
      <w:r w:rsidR="00EB4EE8">
        <w:rPr>
          <w:rFonts w:ascii="Mistral" w:hAnsi="Mistral"/>
          <w:sz w:val="56"/>
          <w:szCs w:val="56"/>
        </w:rPr>
        <w:t xml:space="preserve">                            </w:t>
      </w:r>
    </w:p>
    <w:p w:rsidR="0055788D" w:rsidRDefault="00857BB2" w:rsidP="00EB4EE8">
      <w:pPr>
        <w:rPr>
          <w:rFonts w:ascii="Mistral" w:hAnsi="Mistral"/>
          <w:sz w:val="24"/>
          <w:szCs w:val="24"/>
        </w:rPr>
      </w:pPr>
      <w:r>
        <w:rPr>
          <w:rFonts w:ascii="Mistral" w:hAnsi="Mistral"/>
          <w:sz w:val="56"/>
          <w:szCs w:val="56"/>
        </w:rPr>
        <w:t>Reg number : 912721104026</w:t>
      </w:r>
    </w:p>
    <w:p w:rsidR="00857276" w:rsidRPr="00EB4EE8" w:rsidRDefault="00857276" w:rsidP="00EB4EE8">
      <w:pPr>
        <w:rPr>
          <w:rFonts w:ascii="Mistral" w:hAnsi="Mistral"/>
          <w:sz w:val="24"/>
          <w:szCs w:val="24"/>
        </w:rPr>
      </w:pP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 </w:t>
      </w:r>
      <w:hyperlink r:id="rId8" w:history="1">
        <w:r w:rsidRPr="0055788D">
          <w:rPr>
            <w:rFonts w:ascii="Arial" w:eastAsia="Times New Roman" w:hAnsi="Arial" w:cs="Arial"/>
            <w:b/>
            <w:bCs/>
            <w:color w:val="0000FF"/>
            <w:sz w:val="33"/>
            <w:szCs w:val="33"/>
            <w:u w:val="single"/>
            <w:lang w:val="en-IN" w:eastAsia="en-IN"/>
          </w:rPr>
          <w:t>dataset</w:t>
        </w:r>
      </w:hyperlink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 that we have for this task contains data about: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the product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store id;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total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base price at which product was sold;</w:t>
      </w:r>
    </w:p>
    <w:p w:rsidR="0055788D" w:rsidRPr="0055788D" w:rsidRDefault="0055788D" w:rsidP="0055788D">
      <w:pPr>
        <w:numPr>
          <w:ilvl w:val="0"/>
          <w:numId w:val="25"/>
        </w:numPr>
        <w:shd w:val="clear" w:color="auto" w:fill="FFFFFF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Units sold (quantity demanded);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 hope you now understand what kind of problem statements you will get for the product demand prediction task. In the section below, I will walk you through predicting product demand with machine learning using Python.</w:t>
      </w:r>
    </w:p>
    <w:p w:rsidR="0055788D" w:rsidRPr="0055788D" w:rsidRDefault="0055788D" w:rsidP="0055788D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5788D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using Python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Let’s start by importing the necessary Python libraries and the dataset we need for the task of product demand prediction: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pandas as pd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numpy as np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plotly.express as px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seaborn as sns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import matplotlib.pyplot as plt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from sklearn.model_selection import train_test_split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from sklearn.tree import DecisionTreeRegressor</w:t>
      </w:r>
    </w:p>
    <w:p w:rsidR="0055788D" w:rsidRP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 = pd.read_csv("https://raw.githubusercontent.com/amankharwal/W</w:t>
      </w:r>
      <w:r w:rsidR="00512495">
        <w:rPr>
          <w:rFonts w:ascii="Arial" w:eastAsia="Times New Roman" w:hAnsi="Arial" w:cs="Arial"/>
          <w:sz w:val="33"/>
          <w:szCs w:val="33"/>
          <w:lang w:val="en-IN" w:eastAsia="en-IN"/>
        </w:rPr>
        <w:t>ebsite-data/master/demand.csv")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5788D">
        <w:rPr>
          <w:rFonts w:ascii="Arial" w:eastAsia="Times New Roman" w:hAnsi="Arial" w:cs="Arial"/>
          <w:sz w:val="33"/>
          <w:szCs w:val="33"/>
          <w:lang w:val="en-IN" w:eastAsia="en-IN"/>
        </w:rPr>
        <w:t>data.head()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ID  Store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0   1      8091      99.0375    111.8625          20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1   2      8091      99.0375     99.0375          28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2   3      8091     133.9500    133.9500          19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3   4      8091     133.9500    133.9500          44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4   5      8091     141.0750    141.0750          52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have a look at whether this dataset contains any null values or not:</w:t>
      </w:r>
    </w:p>
    <w:p w:rsidR="00512495" w:rsidRDefault="00977636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977636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45pt;height:60.85pt">
            <v:imagedata r:id="rId9" o:title=""/>
          </v:shape>
        </w:pic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33"/>
          <w:szCs w:val="33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isnull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().</w:t>
      </w:r>
      <w:r w:rsidRPr="00512495">
        <w:rPr>
          <w:rFonts w:ascii="inherit" w:eastAsia="Times New Roman" w:hAnsi="inherit" w:cs="Courier New"/>
          <w:color w:val="1D75B3"/>
          <w:sz w:val="33"/>
          <w:szCs w:val="33"/>
          <w:lang w:val="en-IN" w:eastAsia="en-IN"/>
        </w:rPr>
        <w:t>sum</w:t>
      </w:r>
      <w:r w:rsidRPr="00512495"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  <w:t>()</w:t>
      </w: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fig = px.scatter(data, x="Units Sold", y="Total Price",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 xml:space="preserve">                 size='Units Sold')</w:t>
      </w:r>
    </w:p>
    <w:p w:rsidR="00512495" w:rsidRPr="00512495" w:rsidRDefault="00512495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  <w:t>fig.show()</w:t>
      </w:r>
    </w:p>
    <w:p w:rsidR="00512495" w:rsidRDefault="00345803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hyperlink r:id="rId10" w:history="1">
        <w:r w:rsidR="00512495" w:rsidRPr="00512495">
          <w:rPr>
            <w:rStyle w:val="Hyperlink"/>
          </w:rPr>
          <w:t>https://i0.wp.com/thecleverprogrammer.com/wp-content/uploads/2021/11/product-demand-relationships.png?resize=768%2C348&amp;ssl=1</w:t>
        </w:r>
      </w:hyperlink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 xml:space="preserve">          ID  Store ID  Total Price  Base Price  Units Sold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ID           1.000000  0.007464     0.008473    0.018932   -0.010616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Store ID     0.007464  1.000000    -0.038315   -0.038848   -0.004372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Total Price  0.008473 -0.038315     1.000000    0.958885   -0.235625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Base Price   0.018932 -0.038848     0.958885    1.000000   -0.140032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Units Sold  -0.010616 -0.004372    -0.235625   -0.140032    1.000000</w:t>
      </w:r>
    </w:p>
    <w:p w:rsidR="00512495" w:rsidRPr="00512495" w:rsidRDefault="00977636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977636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6" type="#_x0000_t75" style="width:136.45pt;height:60.85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corr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method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'pearson'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figure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figsize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=(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15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heatmap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correlations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cmap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"coolwarm"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annot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True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plt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show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</w:p>
    <w:p w:rsidR="0055788D" w:rsidRDefault="0055788D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36"/>
          <w:szCs w:val="36"/>
          <w:lang w:val="en-IN" w:eastAsia="en-IN"/>
        </w:rPr>
        <w:t>Product Demand Prediction Model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move to the task of training a machine learning model to predict the demand for the product at different prices. I will choose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Total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Base Price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the features to train the model, and the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Units Sold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column as labels for the model:</w:t>
      </w:r>
    </w:p>
    <w:p w:rsidR="00512495" w:rsidRPr="00512495" w:rsidRDefault="00977636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977636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7" type="#_x0000_t75" style="width:136.45pt;height:60.85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[[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"Total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"Base Price"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data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[</w:t>
      </w:r>
      <w:r w:rsidRPr="00512495">
        <w:rPr>
          <w:rFonts w:ascii="inherit" w:eastAsia="Times New Roman" w:hAnsi="inherit" w:cs="Courier New"/>
          <w:color w:val="B35E14"/>
          <w:sz w:val="20"/>
          <w:szCs w:val="20"/>
          <w:lang w:val="en-IN" w:eastAsia="en-IN"/>
        </w:rPr>
        <w:t>"Units Sold"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split the data into training and test sets and use the decision tree regression algorithm to train our model:</w:t>
      </w:r>
    </w:p>
    <w:p w:rsidR="00512495" w:rsidRPr="00512495" w:rsidRDefault="00977636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977636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8" type="#_x0000_t75" style="width:136.45pt;height:60.85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xtest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ytest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train_test_split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test_size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0.2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                                              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random_state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=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42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4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from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sklearn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tree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import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5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DecisionTreeRegressor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6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fit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xtrain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ytrain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Now let’s input the features </w:t>
      </w:r>
      <w:r w:rsidRPr="00512495">
        <w:rPr>
          <w:rFonts w:ascii="Arial" w:eastAsia="Times New Roman" w:hAnsi="Arial" w:cs="Arial"/>
          <w:b/>
          <w:bCs/>
          <w:sz w:val="33"/>
          <w:szCs w:val="33"/>
          <w:lang w:val="en-IN" w:eastAsia="en-IN"/>
        </w:rPr>
        <w:t>(Total Price, Base Price)</w:t>
      </w: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 into the model and predict how much quantity can be demanded based on those values:</w:t>
      </w:r>
    </w:p>
    <w:p w:rsidR="00512495" w:rsidRPr="00512495" w:rsidRDefault="00977636" w:rsidP="00512495">
      <w:pPr>
        <w:shd w:val="clear" w:color="auto" w:fill="FFFFFF"/>
        <w:rPr>
          <w:rFonts w:ascii="Courier New" w:eastAsia="Times New Roman" w:hAnsi="Courier New" w:cs="Courier New"/>
          <w:color w:val="2E383C"/>
          <w:sz w:val="33"/>
          <w:szCs w:val="33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</w:r>
      <w:r w:rsidR="00977636">
        <w:rPr>
          <w:rFonts w:ascii="Courier New" w:eastAsia="Times New Roman" w:hAnsi="Courier New" w:cs="Courier New"/>
          <w:noProof/>
          <w:color w:val="2E383C"/>
          <w:sz w:val="33"/>
          <w:szCs w:val="33"/>
          <w:lang w:val="en-IN" w:eastAsia="en-IN"/>
        </w:rPr>
        <w:pict>
          <v:shape id="_x0000_i1029" type="#_x0000_t75" style="width:136.45pt;height:60.85pt">
            <v:imagedata r:id="rId11" o:title=""/>
          </v:shape>
        </w:pic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1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75787B"/>
          <w:sz w:val="20"/>
          <w:szCs w:val="20"/>
          <w:lang w:val="en-IN" w:eastAsia="en-IN"/>
        </w:rPr>
        <w:t>#features = [["Total Price", "Base Price"]]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2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 = 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np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array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([[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133.00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 xml:space="preserve">, </w:t>
      </w:r>
      <w:r w:rsidRPr="00512495">
        <w:rPr>
          <w:rFonts w:ascii="inherit" w:eastAsia="Times New Roman" w:hAnsi="inherit" w:cs="Courier New"/>
          <w:color w:val="75438A"/>
          <w:sz w:val="20"/>
          <w:szCs w:val="20"/>
          <w:lang w:val="en-IN" w:eastAsia="en-IN"/>
        </w:rPr>
        <w:t>140.00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]])</w:t>
      </w:r>
    </w:p>
    <w:p w:rsidR="00512495" w:rsidRPr="00512495" w:rsidRDefault="00512495" w:rsidP="00512495">
      <w:pPr>
        <w:shd w:val="clear" w:color="auto" w:fill="FFFFFF"/>
        <w:jc w:val="right"/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</w:pPr>
      <w:r w:rsidRPr="00512495">
        <w:rPr>
          <w:rFonts w:ascii="Courier New" w:eastAsia="Times New Roman" w:hAnsi="Courier New" w:cs="Courier New"/>
          <w:color w:val="E0E2E5"/>
          <w:sz w:val="33"/>
          <w:szCs w:val="33"/>
          <w:lang w:val="en-IN" w:eastAsia="en-IN"/>
        </w:rPr>
        <w:t>3</w:t>
      </w:r>
    </w:p>
    <w:p w:rsidR="00512495" w:rsidRPr="00512495" w:rsidRDefault="00512495" w:rsidP="00512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</w:pP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model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.</w:t>
      </w:r>
      <w:r w:rsidRPr="00512495">
        <w:rPr>
          <w:rFonts w:ascii="inherit" w:eastAsia="Times New Roman" w:hAnsi="inherit" w:cs="Courier New"/>
          <w:color w:val="1D75B3"/>
          <w:sz w:val="20"/>
          <w:szCs w:val="20"/>
          <w:lang w:val="en-IN" w:eastAsia="en-IN"/>
        </w:rPr>
        <w:t>predict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(</w:t>
      </w:r>
      <w:r w:rsidRPr="00512495">
        <w:rPr>
          <w:rFonts w:ascii="inherit" w:eastAsia="Times New Roman" w:hAnsi="inherit" w:cs="Courier New"/>
          <w:color w:val="047D65"/>
          <w:sz w:val="20"/>
          <w:szCs w:val="20"/>
          <w:lang w:val="en-IN" w:eastAsia="en-IN"/>
        </w:rPr>
        <w:t>features</w:t>
      </w:r>
      <w:r w:rsidRPr="00512495">
        <w:rPr>
          <w:rFonts w:ascii="inherit" w:eastAsia="Times New Roman" w:hAnsi="inherit" w:cs="Courier New"/>
          <w:color w:val="2E383C"/>
          <w:sz w:val="20"/>
          <w:szCs w:val="20"/>
          <w:lang w:val="en-IN" w:eastAsia="en-IN"/>
        </w:rPr>
        <w:t>)</w:t>
      </w:r>
    </w:p>
    <w:p w:rsidR="00512495" w:rsidRPr="00512495" w:rsidRDefault="00512495" w:rsidP="0051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</w:pPr>
      <w:r w:rsidRPr="00512495">
        <w:rPr>
          <w:rFonts w:ascii="var(--fontFamily)" w:eastAsia="Times New Roman" w:hAnsi="var(--fontFamily)" w:cs="Courier New"/>
          <w:b/>
          <w:bCs/>
          <w:sz w:val="20"/>
          <w:szCs w:val="20"/>
          <w:lang w:val="en-IN" w:eastAsia="en-IN"/>
        </w:rPr>
        <w:t>array([27.])</w:t>
      </w:r>
    </w:p>
    <w:p w:rsidR="00512495" w:rsidRPr="00512495" w:rsidRDefault="00512495" w:rsidP="0051249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5124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Summary</w:t>
      </w:r>
    </w:p>
    <w:p w:rsidR="00512495" w:rsidRPr="00512495" w:rsidRDefault="00512495" w:rsidP="00512495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  <w:r w:rsidRPr="00512495">
        <w:rPr>
          <w:rFonts w:ascii="Arial" w:eastAsia="Times New Roman" w:hAnsi="Arial" w:cs="Arial"/>
          <w:sz w:val="33"/>
          <w:szCs w:val="33"/>
          <w:lang w:val="en-IN" w:eastAsia="en-IN"/>
        </w:rPr>
        <w:t>So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 w:rsidR="00512495" w:rsidRPr="0055788D" w:rsidRDefault="00512495" w:rsidP="0055788D">
      <w:pPr>
        <w:shd w:val="clear" w:color="auto" w:fill="FFFFFF"/>
        <w:spacing w:after="100" w:afterAutospacing="1"/>
        <w:rPr>
          <w:rFonts w:ascii="Arial" w:eastAsia="Times New Roman" w:hAnsi="Arial" w:cs="Arial"/>
          <w:sz w:val="33"/>
          <w:szCs w:val="33"/>
          <w:lang w:val="en-IN" w:eastAsia="en-IN"/>
        </w:rPr>
      </w:pPr>
    </w:p>
    <w:p w:rsidR="0055788D" w:rsidRPr="0055788D" w:rsidRDefault="0055788D" w:rsidP="0055788D">
      <w:pPr>
        <w:jc w:val="center"/>
        <w:rPr>
          <w:rFonts w:ascii="Arial Black" w:hAnsi="Arial Black"/>
          <w:sz w:val="56"/>
          <w:szCs w:val="56"/>
        </w:rPr>
      </w:pPr>
    </w:p>
    <w:sectPr w:rsidR="0055788D" w:rsidRPr="0055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stral">
    <w:altName w:val="Calibri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Family)">
    <w:altName w:val="Noto Serif Yezidi"/>
    <w:charset w:val="00"/>
    <w:family w:val="roman"/>
    <w:notTrueType/>
    <w:pitch w:val="default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E35BF9"/>
    <w:multiLevelType w:val="hybridMultilevel"/>
    <w:tmpl w:val="4410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FE4C9A"/>
    <w:multiLevelType w:val="multilevel"/>
    <w:tmpl w:val="D8E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3009152">
    <w:abstractNumId w:val="19"/>
  </w:num>
  <w:num w:numId="2" w16cid:durableId="243800238">
    <w:abstractNumId w:val="12"/>
  </w:num>
  <w:num w:numId="3" w16cid:durableId="1891988083">
    <w:abstractNumId w:val="10"/>
  </w:num>
  <w:num w:numId="4" w16cid:durableId="158935649">
    <w:abstractNumId w:val="22"/>
  </w:num>
  <w:num w:numId="5" w16cid:durableId="414591412">
    <w:abstractNumId w:val="13"/>
  </w:num>
  <w:num w:numId="6" w16cid:durableId="715006613">
    <w:abstractNumId w:val="16"/>
  </w:num>
  <w:num w:numId="7" w16cid:durableId="1628656994">
    <w:abstractNumId w:val="18"/>
  </w:num>
  <w:num w:numId="8" w16cid:durableId="1082292942">
    <w:abstractNumId w:val="9"/>
  </w:num>
  <w:num w:numId="9" w16cid:durableId="1282344302">
    <w:abstractNumId w:val="7"/>
  </w:num>
  <w:num w:numId="10" w16cid:durableId="837967527">
    <w:abstractNumId w:val="6"/>
  </w:num>
  <w:num w:numId="11" w16cid:durableId="2050834656">
    <w:abstractNumId w:val="5"/>
  </w:num>
  <w:num w:numId="12" w16cid:durableId="110975719">
    <w:abstractNumId w:val="4"/>
  </w:num>
  <w:num w:numId="13" w16cid:durableId="122507281">
    <w:abstractNumId w:val="8"/>
  </w:num>
  <w:num w:numId="14" w16cid:durableId="619073263">
    <w:abstractNumId w:val="3"/>
  </w:num>
  <w:num w:numId="15" w16cid:durableId="2083015809">
    <w:abstractNumId w:val="2"/>
  </w:num>
  <w:num w:numId="16" w16cid:durableId="1222400527">
    <w:abstractNumId w:val="1"/>
  </w:num>
  <w:num w:numId="17" w16cid:durableId="1345328656">
    <w:abstractNumId w:val="0"/>
  </w:num>
  <w:num w:numId="18" w16cid:durableId="1597593552">
    <w:abstractNumId w:val="14"/>
  </w:num>
  <w:num w:numId="19" w16cid:durableId="207032651">
    <w:abstractNumId w:val="15"/>
  </w:num>
  <w:num w:numId="20" w16cid:durableId="880021550">
    <w:abstractNumId w:val="20"/>
  </w:num>
  <w:num w:numId="21" w16cid:durableId="343174472">
    <w:abstractNumId w:val="17"/>
  </w:num>
  <w:num w:numId="22" w16cid:durableId="770051751">
    <w:abstractNumId w:val="11"/>
  </w:num>
  <w:num w:numId="23" w16cid:durableId="2131434225">
    <w:abstractNumId w:val="24"/>
  </w:num>
  <w:num w:numId="24" w16cid:durableId="1649286891">
    <w:abstractNumId w:val="21"/>
  </w:num>
  <w:num w:numId="25" w16cid:durableId="11524055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8D"/>
    <w:rsid w:val="0000325A"/>
    <w:rsid w:val="00512495"/>
    <w:rsid w:val="0055788D"/>
    <w:rsid w:val="00645252"/>
    <w:rsid w:val="006D3D74"/>
    <w:rsid w:val="0083569A"/>
    <w:rsid w:val="00857276"/>
    <w:rsid w:val="00857BB2"/>
    <w:rsid w:val="00977636"/>
    <w:rsid w:val="00A9204E"/>
    <w:rsid w:val="00AA328E"/>
    <w:rsid w:val="00B21B2B"/>
    <w:rsid w:val="00CF35B6"/>
    <w:rsid w:val="00E67DBF"/>
    <w:rsid w:val="00E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DD0F6B"/>
  <w15:chartTrackingRefBased/>
  <w15:docId w15:val="{177E8776-2537-4B1B-861F-D09C3EA8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55788D"/>
  </w:style>
  <w:style w:type="paragraph" w:styleId="ListParagraph">
    <w:name w:val="List Paragraph"/>
    <w:basedOn w:val="Normal"/>
    <w:uiPriority w:val="34"/>
    <w:unhideWhenUsed/>
    <w:qFormat/>
    <w:rsid w:val="00557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4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m-variable">
    <w:name w:val="cm-variable"/>
    <w:basedOn w:val="DefaultParagraphFont"/>
    <w:rsid w:val="00512495"/>
  </w:style>
  <w:style w:type="character" w:customStyle="1" w:styleId="cm-property">
    <w:name w:val="cm-property"/>
    <w:basedOn w:val="DefaultParagraphFont"/>
    <w:rsid w:val="00512495"/>
  </w:style>
  <w:style w:type="character" w:customStyle="1" w:styleId="cm-operator">
    <w:name w:val="cm-operator"/>
    <w:basedOn w:val="DefaultParagraphFont"/>
    <w:rsid w:val="00512495"/>
  </w:style>
  <w:style w:type="character" w:customStyle="1" w:styleId="cm-string">
    <w:name w:val="cm-string"/>
    <w:basedOn w:val="DefaultParagraphFont"/>
    <w:rsid w:val="00512495"/>
  </w:style>
  <w:style w:type="character" w:customStyle="1" w:styleId="cm-number">
    <w:name w:val="cm-number"/>
    <w:basedOn w:val="DefaultParagraphFont"/>
    <w:rsid w:val="00512495"/>
  </w:style>
  <w:style w:type="character" w:customStyle="1" w:styleId="cm-keyword">
    <w:name w:val="cm-keyword"/>
    <w:basedOn w:val="DefaultParagraphFont"/>
    <w:rsid w:val="00512495"/>
  </w:style>
  <w:style w:type="character" w:customStyle="1" w:styleId="cm-comment">
    <w:name w:val="cm-comment"/>
    <w:basedOn w:val="DefaultParagraphFont"/>
    <w:rsid w:val="0051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39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429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2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6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054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54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4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48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4188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4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7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33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3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3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818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886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9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4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2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1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58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9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mankharwal/Website-data/master/demand.csv" TargetMode="Externa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wmf" /><Relationship Id="rId5" Type="http://schemas.openxmlformats.org/officeDocument/2006/relationships/styles" Target="styles.xml" /><Relationship Id="rId10" Type="http://schemas.openxmlformats.org/officeDocument/2006/relationships/hyperlink" Target="https://i0.wp.com/thecleverprogrammer.com/wp-content/uploads/2021/11/product-demand-relationships.png?resize=768%2C348&amp;ssl=1" TargetMode="External" /><Relationship Id="rId4" Type="http://schemas.openxmlformats.org/officeDocument/2006/relationships/numbering" Target="numbering.xml" /><Relationship Id="rId9" Type="http://schemas.openxmlformats.org/officeDocument/2006/relationships/image" Target="media/image1.wm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iya\AppData\Roaming\Microsoft\Templates\Single%20spaced%20(blank)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Single%20spaced%20(blank).dotx</Template>
  <TotalTime>0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Guest User</cp:lastModifiedBy>
  <cp:revision>2</cp:revision>
  <dcterms:created xsi:type="dcterms:W3CDTF">2023-10-05T05:25:00Z</dcterms:created>
  <dcterms:modified xsi:type="dcterms:W3CDTF">2023-10-05T05:25:00Z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